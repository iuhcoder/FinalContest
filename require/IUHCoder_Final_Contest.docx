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rsidTr="00A6783B">
        <w:trPr>
          <w:trHeight w:val="270"/>
          <w:jc w:val="center"/>
        </w:trPr>
        <w:tc>
          <w:tcPr>
            <w:tcW w:w="10800" w:type="dxa"/>
          </w:tcPr>
          <w:p w:rsidR="00A66B18" w:rsidRPr="0041428F" w:rsidRDefault="00A66B18" w:rsidP="00A66B18">
            <w:pPr>
              <w:pStyle w:val="ContactInfo"/>
              <w:rPr>
                <w:color w:val="000000" w:themeColor="text1"/>
              </w:rPr>
            </w:pPr>
            <w:r w:rsidRPr="0041428F">
              <w:rPr>
                <w:noProof/>
                <w:color w:val="000000" w:themeColor="text1"/>
                <w:lang w:eastAsia="en-US"/>
              </w:rPr>
              <mc:AlternateContent>
                <mc:Choice Requires="wps">
                  <w:drawing>
                    <wp:inline distT="0" distB="0" distL="0" distR="0" wp14:anchorId="29E64234" wp14:editId="0186833C">
                      <wp:extent cx="3030071" cy="407670"/>
                      <wp:effectExtent l="19050" t="19050" r="18415" b="26035"/>
                      <wp:docPr id="18" name="Shape 6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A66B18" w:rsidRPr="006F6F10" w:rsidRDefault="00DF14F2" w:rsidP="00A66B18">
                                  <w:pPr>
                                    <w:pStyle w:val="NormalWeb"/>
                                    <w:spacing w:before="0" w:beforeAutospacing="0" w:after="0" w:afterAutospacing="0"/>
                                    <w:ind w:left="-180" w:right="-24"/>
                                    <w:jc w:val="center"/>
                                    <w:rPr>
                                      <w:color w:val="FFFFFF" w:themeColor="background1"/>
                                      <w:sz w:val="22"/>
                                    </w:rPr>
                                  </w:pPr>
                                  <w:r>
                                    <w:rPr>
                                      <w:rFonts w:asciiTheme="minorHAnsi" w:hAnsi="Calibri" w:cstheme="minorBidi"/>
                                      <w:b/>
                                      <w:bCs/>
                                      <w:color w:val="FFFFFF" w:themeColor="background1"/>
                                      <w:spacing w:val="120"/>
                                      <w:kern w:val="24"/>
                                      <w:sz w:val="44"/>
                                      <w:szCs w:val="48"/>
                                    </w:rPr>
                                    <w:t>CONTEST</w:t>
                                  </w:r>
                                </w:p>
                              </w:txbxContent>
                            </wps:txbx>
                            <wps:bodyPr wrap="square" lIns="19050" tIns="19050" rIns="19050" bIns="19050" anchor="ctr">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E64234"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" filled="f" strokecolor="white [3212]" strokeweight="3pt">
                      <v:stroke miterlimit="4"/>
                      <v:textbox style="mso-fit-shape-to-text:t" inset="1.5pt,1.5pt,1.5pt,1.5pt">
                        <w:txbxContent>
                          <w:p w:rsidR="00A66B18" w:rsidRPr="006F6F10" w:rsidRDefault="00DF14F2" w:rsidP="00A66B18">
                            <w:pPr>
                              <w:pStyle w:val="NormalWeb"/>
                              <w:spacing w:before="0" w:beforeAutospacing="0" w:after="0" w:afterAutospacing="0"/>
                              <w:ind w:left="-180" w:right="-24"/>
                              <w:jc w:val="center"/>
                              <w:rPr>
                                <w:color w:val="FFFFFF" w:themeColor="background1"/>
                                <w:sz w:val="22"/>
                              </w:rPr>
                            </w:pPr>
                            <w:r>
                              <w:rPr>
                                <w:rFonts w:asciiTheme="minorHAnsi" w:hAnsi="Calibri" w:cstheme="minorBidi"/>
                                <w:b/>
                                <w:bCs/>
                                <w:color w:val="FFFFFF" w:themeColor="background1"/>
                                <w:spacing w:val="120"/>
                                <w:kern w:val="24"/>
                                <w:sz w:val="44"/>
                                <w:szCs w:val="48"/>
                              </w:rPr>
                              <w:t>CONTEST</w:t>
                            </w:r>
                          </w:p>
                        </w:txbxContent>
                      </v:textbox>
                      <w10:anchorlock/>
                    </v:rect>
                  </w:pict>
                </mc:Fallback>
              </mc:AlternateContent>
            </w:r>
          </w:p>
        </w:tc>
      </w:tr>
      <w:tr w:rsidR="00615018" w:rsidRPr="0041428F" w:rsidTr="00A6783B">
        <w:trPr>
          <w:trHeight w:val="2691"/>
          <w:jc w:val="center"/>
        </w:trPr>
        <w:tc>
          <w:tcPr>
            <w:tcW w:w="10800" w:type="dxa"/>
            <w:vAlign w:val="bottom"/>
          </w:tcPr>
          <w:p w:rsidR="00A66B18" w:rsidRPr="00A66B18" w:rsidRDefault="00A66B18" w:rsidP="00A66B18">
            <w:pPr>
              <w:pStyle w:val="ContactInfo"/>
            </w:pPr>
            <w:r>
              <w:t>[</w:t>
            </w:r>
            <w:r w:rsidR="00DF14F2">
              <w:t>IuhCoder</w:t>
            </w:r>
            <w:r>
              <w:t>]</w:t>
            </w:r>
          </w:p>
          <w:p w:rsidR="00DF14F2" w:rsidRDefault="00A66B18" w:rsidP="00DF14F2">
            <w:pPr>
              <w:pStyle w:val="ContactInfo"/>
            </w:pPr>
            <w:r>
              <w:t>[</w:t>
            </w:r>
            <w:r w:rsidR="00DF14F2">
              <w:t>Industrial University of HCM City</w:t>
            </w:r>
            <w:r>
              <w:t>]</w:t>
            </w:r>
          </w:p>
          <w:p w:rsidR="003E24DF" w:rsidRPr="00DF14F2" w:rsidRDefault="00DF14F2" w:rsidP="00DF14F2">
            <w:pPr>
              <w:pStyle w:val="ContactInfo"/>
            </w:pPr>
            <w:r>
              <w:t>[iuhcoder.com</w:t>
            </w:r>
            <w:r w:rsidR="007B5AE8" w:rsidRPr="0041428F">
              <w:t>]</w:t>
            </w:r>
          </w:p>
        </w:tc>
      </w:tr>
    </w:tbl>
    <w:p w:rsidR="00A66B18" w:rsidRDefault="00A66B18"/>
    <w:p w:rsidR="00A66B18" w:rsidRPr="00A66B18" w:rsidRDefault="00A66B18" w:rsidP="00A66B18">
      <w:pPr>
        <w:pStyle w:val="Recipient"/>
      </w:pPr>
      <w:r w:rsidRPr="00A66B18">
        <w:t>[</w:t>
      </w:r>
      <w:r w:rsidR="003A61DC">
        <w:t>Final Contest</w:t>
      </w:r>
      <w:r w:rsidRPr="00A66B18">
        <w:t>]</w:t>
      </w:r>
    </w:p>
    <w:p w:rsidR="00A66B18" w:rsidRPr="0041428F" w:rsidRDefault="00A66B18" w:rsidP="00A66B18">
      <w:pPr>
        <w:rPr>
          <w:color w:val="000000" w:themeColor="text1"/>
        </w:rPr>
      </w:pPr>
      <w:r>
        <w:rPr>
          <w:color w:val="000000" w:themeColor="text1"/>
        </w:rPr>
        <w:t>[</w:t>
      </w:r>
      <w:r w:rsidR="003A61DC">
        <w:rPr>
          <w:color w:val="000000" w:themeColor="text1"/>
        </w:rPr>
        <w:t>2019-03-16</w:t>
      </w:r>
      <w:r>
        <w:rPr>
          <w:color w:val="000000" w:themeColor="text1"/>
        </w:rPr>
        <w:t>]</w:t>
      </w:r>
    </w:p>
    <w:p w:rsidR="00A66B18" w:rsidRPr="00A66B18" w:rsidRDefault="003A61DC" w:rsidP="00A66B18">
      <w:pPr>
        <w:pStyle w:val="Salutation"/>
      </w:pPr>
      <w:r>
        <w:t>Hi all</w:t>
      </w:r>
      <w:r w:rsidR="00A66B18" w:rsidRPr="00A66B18">
        <w:t xml:space="preserve"> ,</w:t>
      </w:r>
    </w:p>
    <w:p w:rsidR="003A61DC" w:rsidRPr="003A61DC" w:rsidRDefault="003A61DC" w:rsidP="003A61DC">
      <w:pPr>
        <w:rPr>
          <w:rFonts w:ascii="Calibri" w:hAnsi="Calibri" w:cs="Calibri"/>
        </w:rPr>
      </w:pPr>
      <w:r>
        <w:t>Chúc m</w:t>
      </w:r>
      <w:r>
        <w:rPr>
          <w:rFonts w:ascii="Calibri" w:hAnsi="Calibri" w:cs="Calibri"/>
        </w:rPr>
        <w:t xml:space="preserve">ừng các bạn đã vượt qua năm tuần luyện tập đầy vất vả cho dự án IuhCoder. </w:t>
      </w:r>
    </w:p>
    <w:p w:rsidR="003A61DC" w:rsidRPr="003A61DC" w:rsidRDefault="003A61DC" w:rsidP="003A61DC">
      <w:pPr>
        <w:rPr>
          <w:rFonts w:ascii="Calibri" w:hAnsi="Calibri" w:cs="Calibri"/>
        </w:rPr>
      </w:pPr>
      <w:r>
        <w:rPr>
          <w:rFonts w:ascii="Calibri" w:hAnsi="Calibri" w:cs="Calibri"/>
        </w:rPr>
        <w:t>Hôm nay, sẽ là buổi test cuối cùng, nhằm tìm ra các thành viên thực sự phù hợp với dự án.</w:t>
      </w:r>
      <w:r w:rsidR="005C3BD4">
        <w:rPr>
          <w:rFonts w:ascii="Calibri" w:hAnsi="Calibri" w:cs="Calibri"/>
        </w:rPr>
        <w:t xml:space="preserve"> Chúc các bạn hoàn thành tốt đề bài của mình.</w:t>
      </w:r>
    </w:p>
    <w:p w:rsidR="00A66B18" w:rsidRPr="00A6783B" w:rsidRDefault="004C5BD5" w:rsidP="00A6783B">
      <w:pPr>
        <w:pStyle w:val="Closing"/>
      </w:pPr>
      <w:r>
        <w:t>Warm regards</w:t>
      </w:r>
    </w:p>
    <w:p w:rsidR="005C3BD4" w:rsidRDefault="005C3BD4" w:rsidP="00A6783B">
      <w:pPr>
        <w:pStyle w:val="Signature"/>
        <w:rPr>
          <w:rFonts w:ascii="Calibri" w:hAnsi="Calibri" w:cs="Calibri"/>
          <w:color w:val="000000" w:themeColor="text1"/>
        </w:rPr>
      </w:pPr>
      <w:r>
        <w:t>IuhCoder</w:t>
      </w:r>
      <w:r w:rsidR="00A6783B">
        <w:br/>
      </w:r>
      <w:r>
        <w:rPr>
          <w:color w:val="000000" w:themeColor="text1"/>
        </w:rPr>
        <w:t>C</w:t>
      </w:r>
      <w:r>
        <w:rPr>
          <w:rFonts w:ascii="Calibri" w:hAnsi="Calibri" w:cs="Calibri"/>
          <w:color w:val="000000" w:themeColor="text1"/>
        </w:rPr>
        <w:t>ore Team.</w:t>
      </w:r>
    </w:p>
    <w:p w:rsidR="005C3BD4" w:rsidRDefault="005C3BD4">
      <w:pPr>
        <w:spacing w:before="0" w:after="0"/>
        <w:ind w:left="0" w:right="0"/>
        <w:rPr>
          <w:rFonts w:ascii="Calibri" w:hAnsi="Calibri" w:cs="Calibri"/>
          <w:b/>
          <w:bCs/>
          <w:color w:val="000000" w:themeColor="text1"/>
        </w:rPr>
      </w:pPr>
      <w:r>
        <w:rPr>
          <w:rFonts w:ascii="Calibri" w:hAnsi="Calibri" w:cs="Calibri"/>
          <w:color w:val="000000" w:themeColor="text1"/>
        </w:rPr>
        <w:br w:type="page"/>
      </w:r>
    </w:p>
    <w:p w:rsidR="00A66B18" w:rsidRDefault="005C3BD4" w:rsidP="00A6783B">
      <w:pPr>
        <w:pStyle w:val="Signature"/>
        <w:rPr>
          <w:rFonts w:ascii="Calibri" w:hAnsi="Calibri" w:cs="Calibri"/>
          <w:color w:val="000000" w:themeColor="text1"/>
          <w:sz w:val="32"/>
          <w:szCs w:val="32"/>
        </w:rPr>
      </w:pPr>
      <w:r>
        <w:rPr>
          <w:rFonts w:ascii="Calibri" w:hAnsi="Calibri" w:cs="Calibri"/>
          <w:color w:val="000000" w:themeColor="text1"/>
          <w:sz w:val="32"/>
          <w:szCs w:val="32"/>
        </w:rPr>
        <w:lastRenderedPageBreak/>
        <w:t>[BACKEND]</w:t>
      </w:r>
    </w:p>
    <w:p w:rsidR="005C3BD4" w:rsidRPr="005C3BD4" w:rsidRDefault="005C3BD4" w:rsidP="005C3BD4"/>
    <w:p w:rsidR="005C3BD4" w:rsidRPr="005C3BD4" w:rsidRDefault="005C3BD4" w:rsidP="005C3BD4"/>
    <w:p w:rsidR="005C3BD4" w:rsidRPr="005C3BD4" w:rsidRDefault="005C3BD4" w:rsidP="005C3BD4"/>
    <w:p w:rsidR="005C3BD4" w:rsidRPr="005C3BD4" w:rsidRDefault="005C3BD4" w:rsidP="005C3BD4"/>
    <w:p w:rsidR="005C3BD4" w:rsidRDefault="005C3BD4" w:rsidP="005C3BD4">
      <w:pPr>
        <w:rPr>
          <w:rFonts w:ascii="Calibri" w:hAnsi="Calibri" w:cs="Calibri"/>
          <w:b/>
          <w:bCs/>
          <w:color w:val="000000" w:themeColor="text1"/>
          <w:sz w:val="32"/>
          <w:szCs w:val="32"/>
        </w:rPr>
      </w:pPr>
    </w:p>
    <w:p w:rsidR="005C3BD4" w:rsidRPr="00683282" w:rsidRDefault="005C3BD4" w:rsidP="005C3BD4">
      <w:pPr>
        <w:rPr>
          <w:rFonts w:ascii="Calibri" w:hAnsi="Calibri" w:cs="Calibri"/>
          <w:b/>
          <w:sz w:val="32"/>
        </w:rPr>
      </w:pPr>
      <w:r w:rsidRPr="00683282">
        <w:rPr>
          <w:rFonts w:ascii="Calibri" w:hAnsi="Calibri" w:cs="Calibri"/>
          <w:b/>
          <w:sz w:val="32"/>
        </w:rPr>
        <w:t xml:space="preserve">Nội dung: </w:t>
      </w:r>
    </w:p>
    <w:p w:rsidR="005C3BD4" w:rsidRPr="00683282" w:rsidRDefault="005C3BD4" w:rsidP="00683282">
      <w:pPr>
        <w:jc w:val="both"/>
        <w:rPr>
          <w:rFonts w:ascii="Calibri" w:hAnsi="Calibri" w:cs="Calibri"/>
          <w:sz w:val="28"/>
          <w:szCs w:val="28"/>
        </w:rPr>
      </w:pPr>
      <w:r w:rsidRPr="00683282">
        <w:rPr>
          <w:rFonts w:ascii="Calibri" w:hAnsi="Calibri" w:cs="Calibri"/>
          <w:sz w:val="28"/>
          <w:szCs w:val="28"/>
        </w:rPr>
        <w:t>1. Yêu cầu cơ bản: Xây dựng Restful API Server kết nối đến hệ quản trị cơ sở dữ liệu để thực hiện các thao tác truy vấn và trả dữ liệu về phía client dưới dạng Json thông qua kết nối HTTP.</w:t>
      </w:r>
    </w:p>
    <w:p w:rsidR="005C3BD4" w:rsidRPr="00683282" w:rsidRDefault="005C3BD4" w:rsidP="00683282">
      <w:pPr>
        <w:jc w:val="both"/>
        <w:rPr>
          <w:rFonts w:ascii="Calibri" w:hAnsi="Calibri" w:cs="Calibri"/>
          <w:sz w:val="28"/>
          <w:szCs w:val="28"/>
        </w:rPr>
      </w:pPr>
      <w:r w:rsidRPr="00683282">
        <w:rPr>
          <w:rFonts w:ascii="Calibri" w:hAnsi="Calibri" w:cs="Calibri"/>
          <w:sz w:val="28"/>
          <w:szCs w:val="28"/>
        </w:rPr>
        <w:t>2. Yêu cầu nâng cao: Cung cấp thêm các api cho phép nhận dữ liệu từ phía client dưới dạng Json và cập nhật vào cơ sở dữ liệu</w:t>
      </w:r>
    </w:p>
    <w:p w:rsidR="005C3BD4" w:rsidRPr="00683282" w:rsidRDefault="005C3BD4" w:rsidP="00683282">
      <w:pPr>
        <w:jc w:val="both"/>
        <w:rPr>
          <w:rFonts w:ascii="Calibri" w:hAnsi="Calibri" w:cs="Calibri"/>
          <w:b/>
          <w:sz w:val="28"/>
          <w:szCs w:val="28"/>
        </w:rPr>
      </w:pPr>
      <w:r w:rsidRPr="00683282">
        <w:rPr>
          <w:rFonts w:ascii="Calibri" w:hAnsi="Calibri" w:cs="Calibri"/>
          <w:sz w:val="28"/>
          <w:szCs w:val="28"/>
        </w:rPr>
        <w:t xml:space="preserve"> </w:t>
      </w:r>
      <w:r w:rsidRPr="00683282">
        <w:rPr>
          <w:rFonts w:ascii="Calibri" w:hAnsi="Calibri" w:cs="Calibri"/>
          <w:b/>
          <w:sz w:val="28"/>
          <w:szCs w:val="28"/>
        </w:rPr>
        <w:t>Lưu ý: Dữ liệu được dùng phải có cấu trúc tương tự như file sql đính kèm. Các đường dẫn để truy cập API không chịu bất kỳ sự ràng buộc nào từ ban tổ chức.</w:t>
      </w:r>
    </w:p>
    <w:p w:rsidR="00506807" w:rsidRDefault="00506807">
      <w:pPr>
        <w:spacing w:before="0" w:after="0"/>
        <w:ind w:left="0" w:right="0"/>
        <w:rPr>
          <w:rFonts w:ascii="Calibri" w:hAnsi="Calibri" w:cs="Calibri"/>
          <w:b/>
        </w:rPr>
      </w:pPr>
      <w:r>
        <w:rPr>
          <w:rFonts w:ascii="Calibri" w:hAnsi="Calibri" w:cs="Calibri"/>
          <w:b/>
        </w:rPr>
        <w:br w:type="page"/>
      </w:r>
    </w:p>
    <w:p w:rsidR="00506807" w:rsidRDefault="00506807" w:rsidP="00506807">
      <w:pPr>
        <w:ind w:left="0"/>
        <w:rPr>
          <w:rFonts w:ascii="Calibri" w:hAnsi="Calibri" w:cs="Calibri"/>
          <w:b/>
          <w:sz w:val="32"/>
          <w:szCs w:val="32"/>
        </w:rPr>
      </w:pPr>
      <w:r>
        <w:rPr>
          <w:rFonts w:ascii="Calibri" w:hAnsi="Calibri" w:cs="Calibri"/>
          <w:b/>
          <w:sz w:val="32"/>
          <w:szCs w:val="32"/>
        </w:rPr>
        <w:lastRenderedPageBreak/>
        <w:t>Front – end</w:t>
      </w:r>
    </w:p>
    <w:p w:rsidR="00506807" w:rsidRDefault="00506807" w:rsidP="00506807">
      <w:pPr>
        <w:ind w:left="0"/>
        <w:rPr>
          <w:rFonts w:ascii="Calibri" w:hAnsi="Calibri" w:cs="Calibri"/>
          <w:b/>
          <w:sz w:val="32"/>
          <w:szCs w:val="32"/>
        </w:rPr>
      </w:pPr>
    </w:p>
    <w:p w:rsidR="00506807" w:rsidRDefault="00506807" w:rsidP="00506807">
      <w:pPr>
        <w:ind w:left="0"/>
        <w:rPr>
          <w:rFonts w:ascii="Calibri" w:hAnsi="Calibri" w:cs="Calibri"/>
          <w:b/>
          <w:sz w:val="32"/>
          <w:szCs w:val="32"/>
        </w:rPr>
      </w:pPr>
    </w:p>
    <w:p w:rsidR="00506807" w:rsidRDefault="00506807" w:rsidP="00506807">
      <w:pPr>
        <w:ind w:left="0"/>
        <w:rPr>
          <w:rFonts w:ascii="Calibri" w:hAnsi="Calibri" w:cs="Calibri"/>
          <w:b/>
          <w:sz w:val="32"/>
          <w:szCs w:val="32"/>
        </w:rPr>
      </w:pPr>
    </w:p>
    <w:p w:rsidR="00506807" w:rsidRDefault="00506807" w:rsidP="00506807">
      <w:pPr>
        <w:ind w:left="0"/>
        <w:rPr>
          <w:rFonts w:ascii="Calibri" w:hAnsi="Calibri" w:cs="Calibri"/>
          <w:b/>
          <w:sz w:val="32"/>
          <w:szCs w:val="32"/>
        </w:rPr>
      </w:pPr>
    </w:p>
    <w:p w:rsidR="00506807" w:rsidRDefault="00506807" w:rsidP="00AA72D2">
      <w:pPr>
        <w:ind w:left="0"/>
        <w:jc w:val="both"/>
        <w:rPr>
          <w:rFonts w:ascii="Calibri" w:hAnsi="Calibri" w:cs="Calibri"/>
          <w:b/>
          <w:sz w:val="32"/>
          <w:szCs w:val="32"/>
        </w:rPr>
      </w:pPr>
      <w:r>
        <w:rPr>
          <w:rFonts w:ascii="Calibri" w:hAnsi="Calibri" w:cs="Calibri"/>
          <w:b/>
          <w:sz w:val="32"/>
          <w:szCs w:val="32"/>
        </w:rPr>
        <w:t>Nội dung</w:t>
      </w:r>
    </w:p>
    <w:p w:rsidR="00506807" w:rsidRPr="00506807" w:rsidRDefault="00506807" w:rsidP="00AA72D2">
      <w:pPr>
        <w:ind w:left="0"/>
        <w:jc w:val="both"/>
        <w:rPr>
          <w:rFonts w:ascii="Calibri" w:hAnsi="Calibri" w:cs="Calibri"/>
          <w:sz w:val="26"/>
          <w:szCs w:val="26"/>
        </w:rPr>
      </w:pPr>
      <w:r w:rsidRPr="00506807">
        <w:rPr>
          <w:rFonts w:ascii="Calibri" w:hAnsi="Calibri" w:cs="Calibri"/>
          <w:sz w:val="26"/>
          <w:szCs w:val="26"/>
        </w:rPr>
        <w:t xml:space="preserve">Để hệ thống mang tính thân thiện hơn với người dùng. Các thành viên trong nhóm </w:t>
      </w:r>
      <w:r w:rsidR="00AA29E6">
        <w:rPr>
          <w:rFonts w:ascii="Calibri" w:hAnsi="Calibri" w:cs="Calibri"/>
          <w:sz w:val="26"/>
          <w:szCs w:val="26"/>
        </w:rPr>
        <w:t>cần</w:t>
      </w:r>
      <w:r w:rsidRPr="00506807">
        <w:rPr>
          <w:rFonts w:ascii="Calibri" w:hAnsi="Calibri" w:cs="Calibri"/>
          <w:sz w:val="26"/>
          <w:szCs w:val="26"/>
        </w:rPr>
        <w:t xml:space="preserve"> tạo ra 1 giao diện web nhằm mục đích:</w:t>
      </w:r>
    </w:p>
    <w:p w:rsidR="00506807" w:rsidRPr="00506807" w:rsidRDefault="00506807" w:rsidP="00AA72D2">
      <w:pPr>
        <w:ind w:left="0"/>
        <w:jc w:val="both"/>
        <w:rPr>
          <w:rFonts w:ascii="Calibri" w:hAnsi="Calibri" w:cs="Calibri"/>
          <w:sz w:val="26"/>
          <w:szCs w:val="26"/>
        </w:rPr>
      </w:pPr>
      <w:r w:rsidRPr="00506807">
        <w:rPr>
          <w:rFonts w:ascii="Calibri" w:hAnsi="Calibri" w:cs="Calibri"/>
          <w:sz w:val="26"/>
          <w:szCs w:val="26"/>
        </w:rPr>
        <w:t>1. Màn hình danh sách các Submission. Trong đó, yêu cầu hiển thị (</w:t>
      </w:r>
      <w:r w:rsidRPr="00506807">
        <w:rPr>
          <w:rFonts w:ascii="Calibri" w:hAnsi="Calibri" w:cs="Calibri"/>
          <w:b/>
          <w:sz w:val="26"/>
          <w:szCs w:val="26"/>
        </w:rPr>
        <w:t>ít nhất</w:t>
      </w:r>
      <w:r w:rsidRPr="00506807">
        <w:rPr>
          <w:rFonts w:ascii="Calibri" w:hAnsi="Calibri" w:cs="Calibri"/>
          <w:sz w:val="26"/>
          <w:szCs w:val="26"/>
        </w:rPr>
        <w:t>) các thông tin: Tên, Điểm, Trạng thái.</w:t>
      </w:r>
    </w:p>
    <w:p w:rsidR="00506807" w:rsidRPr="00506807" w:rsidRDefault="00506807" w:rsidP="00AA72D2">
      <w:pPr>
        <w:ind w:left="0"/>
        <w:jc w:val="both"/>
        <w:rPr>
          <w:rFonts w:ascii="Calibri" w:hAnsi="Calibri" w:cs="Calibri"/>
          <w:sz w:val="26"/>
          <w:szCs w:val="26"/>
        </w:rPr>
      </w:pPr>
      <w:r w:rsidRPr="00506807">
        <w:rPr>
          <w:rFonts w:ascii="Calibri" w:hAnsi="Calibri" w:cs="Calibri"/>
          <w:sz w:val="26"/>
          <w:szCs w:val="26"/>
        </w:rPr>
        <w:t>2. Màn hình xem Submission chi tiết</w:t>
      </w:r>
      <w:r w:rsidR="00AA29E6">
        <w:rPr>
          <w:rFonts w:ascii="Calibri" w:hAnsi="Calibri" w:cs="Calibri"/>
          <w:sz w:val="26"/>
          <w:szCs w:val="26"/>
        </w:rPr>
        <w:t xml:space="preserve"> </w:t>
      </w:r>
      <w:r w:rsidRPr="00506807">
        <w:rPr>
          <w:rFonts w:ascii="Calibri" w:hAnsi="Calibri" w:cs="Calibri"/>
          <w:sz w:val="26"/>
          <w:szCs w:val="26"/>
        </w:rPr>
        <w:t xml:space="preserve">. Trong đó, </w:t>
      </w:r>
      <w:r w:rsidR="005E7A74">
        <w:rPr>
          <w:rFonts w:ascii="Calibri" w:hAnsi="Calibri" w:cs="Calibri"/>
          <w:sz w:val="26"/>
          <w:szCs w:val="26"/>
        </w:rPr>
        <w:t>nội dung</w:t>
      </w:r>
      <w:r w:rsidR="00AA29E6">
        <w:rPr>
          <w:rFonts w:ascii="Calibri" w:hAnsi="Calibri" w:cs="Calibri"/>
          <w:sz w:val="26"/>
          <w:szCs w:val="26"/>
        </w:rPr>
        <w:t xml:space="preserve"> của Submission được chọn</w:t>
      </w:r>
      <w:r w:rsidR="005E7A74">
        <w:rPr>
          <w:rFonts w:ascii="Calibri" w:hAnsi="Calibri" w:cs="Calibri"/>
          <w:sz w:val="26"/>
          <w:szCs w:val="26"/>
        </w:rPr>
        <w:t xml:space="preserve"> phải hiển thị ít nhất các thông tin sau</w:t>
      </w:r>
      <w:r w:rsidRPr="00506807">
        <w:rPr>
          <w:rFonts w:ascii="Calibri" w:hAnsi="Calibri" w:cs="Calibri"/>
          <w:sz w:val="26"/>
          <w:szCs w:val="26"/>
        </w:rPr>
        <w:t xml:space="preserve">: </w:t>
      </w:r>
    </w:p>
    <w:p w:rsidR="00506807" w:rsidRPr="00506807" w:rsidRDefault="00506807" w:rsidP="00AA72D2">
      <w:pPr>
        <w:ind w:left="0"/>
        <w:jc w:val="both"/>
        <w:rPr>
          <w:rFonts w:ascii="Calibri" w:hAnsi="Calibri" w:cs="Calibri"/>
          <w:sz w:val="26"/>
          <w:szCs w:val="26"/>
        </w:rPr>
      </w:pPr>
      <w:r w:rsidRPr="00506807">
        <w:rPr>
          <w:rFonts w:ascii="Calibri" w:hAnsi="Calibri" w:cs="Calibri"/>
          <w:sz w:val="26"/>
          <w:szCs w:val="26"/>
        </w:rPr>
        <w:tab/>
        <w:t>2.1. Phần Submission: Tên, Code, Điểm</w:t>
      </w:r>
    </w:p>
    <w:p w:rsidR="00506807" w:rsidRDefault="00506807" w:rsidP="00AA72D2">
      <w:pPr>
        <w:ind w:left="0"/>
        <w:jc w:val="both"/>
        <w:rPr>
          <w:rFonts w:ascii="Calibri" w:hAnsi="Calibri" w:cs="Calibri"/>
          <w:sz w:val="26"/>
          <w:szCs w:val="26"/>
        </w:rPr>
      </w:pPr>
      <w:r w:rsidRPr="00506807">
        <w:rPr>
          <w:rFonts w:ascii="Calibri" w:hAnsi="Calibri" w:cs="Calibri"/>
          <w:sz w:val="26"/>
          <w:szCs w:val="26"/>
        </w:rPr>
        <w:tab/>
        <w:t>2.2. Thông tin Author (tác giả): Username, Tên, Level</w:t>
      </w:r>
    </w:p>
    <w:p w:rsidR="0046595A" w:rsidRDefault="0046595A" w:rsidP="00AA72D2">
      <w:pPr>
        <w:ind w:left="0"/>
        <w:jc w:val="both"/>
        <w:rPr>
          <w:rFonts w:ascii="Calibri" w:hAnsi="Calibri" w:cs="Calibri"/>
          <w:sz w:val="26"/>
          <w:szCs w:val="26"/>
        </w:rPr>
      </w:pPr>
      <w:r>
        <w:rPr>
          <w:rFonts w:ascii="Calibri" w:hAnsi="Calibri" w:cs="Calibri"/>
          <w:sz w:val="26"/>
          <w:szCs w:val="26"/>
        </w:rPr>
        <w:t>3. Chức năng nâng cao.</w:t>
      </w:r>
    </w:p>
    <w:p w:rsidR="0046595A" w:rsidRDefault="0046595A" w:rsidP="00AA72D2">
      <w:pPr>
        <w:ind w:left="0"/>
        <w:jc w:val="both"/>
        <w:rPr>
          <w:rFonts w:ascii="Calibri" w:hAnsi="Calibri" w:cs="Calibri"/>
          <w:sz w:val="26"/>
          <w:szCs w:val="26"/>
        </w:rPr>
      </w:pPr>
      <w:r>
        <w:rPr>
          <w:rFonts w:ascii="Calibri" w:hAnsi="Calibri" w:cs="Calibri"/>
          <w:sz w:val="26"/>
          <w:szCs w:val="26"/>
        </w:rPr>
        <w:tab/>
        <w:t>3.1. Cho phép người dùng vote điểm cho 1 bài đăng</w:t>
      </w:r>
    </w:p>
    <w:p w:rsidR="0046595A" w:rsidRPr="00CC686B" w:rsidRDefault="0046595A" w:rsidP="00AA72D2">
      <w:pPr>
        <w:ind w:left="0"/>
        <w:jc w:val="both"/>
        <w:rPr>
          <w:rFonts w:ascii="Calibri" w:hAnsi="Calibri" w:cs="Calibri"/>
          <w:b/>
          <w:sz w:val="26"/>
          <w:szCs w:val="26"/>
        </w:rPr>
      </w:pPr>
      <w:r w:rsidRPr="00CC686B">
        <w:rPr>
          <w:rFonts w:ascii="Calibri" w:hAnsi="Calibri" w:cs="Calibri"/>
          <w:b/>
          <w:sz w:val="26"/>
          <w:szCs w:val="26"/>
        </w:rPr>
        <w:t>Chú ý:</w:t>
      </w:r>
    </w:p>
    <w:p w:rsidR="0046595A" w:rsidRDefault="0046595A" w:rsidP="00AA72D2">
      <w:pPr>
        <w:jc w:val="both"/>
        <w:rPr>
          <w:rFonts w:ascii="Calibri" w:hAnsi="Calibri" w:cs="Calibri"/>
          <w:sz w:val="26"/>
          <w:szCs w:val="26"/>
        </w:rPr>
      </w:pPr>
      <w:r>
        <w:rPr>
          <w:rFonts w:ascii="Calibri" w:hAnsi="Calibri" w:cs="Calibri"/>
          <w:sz w:val="26"/>
          <w:szCs w:val="26"/>
        </w:rPr>
        <w:t xml:space="preserve">Các thông tác </w:t>
      </w:r>
      <w:r w:rsidRPr="0080717E">
        <w:rPr>
          <w:rFonts w:ascii="Calibri" w:hAnsi="Calibri" w:cs="Calibri"/>
          <w:b/>
          <w:sz w:val="26"/>
          <w:szCs w:val="26"/>
        </w:rPr>
        <w:t>cập nhật, tạo mới</w:t>
      </w:r>
      <w:r>
        <w:rPr>
          <w:rFonts w:ascii="Calibri" w:hAnsi="Calibri" w:cs="Calibri"/>
          <w:sz w:val="26"/>
          <w:szCs w:val="26"/>
        </w:rPr>
        <w:t xml:space="preserve"> đều </w:t>
      </w:r>
      <w:r w:rsidRPr="0080717E">
        <w:rPr>
          <w:rFonts w:ascii="Calibri" w:hAnsi="Calibri" w:cs="Calibri"/>
          <w:b/>
          <w:sz w:val="26"/>
          <w:szCs w:val="26"/>
        </w:rPr>
        <w:t>yêu cầu đăng nhậ</w:t>
      </w:r>
      <w:r w:rsidR="0080717E" w:rsidRPr="0080717E">
        <w:rPr>
          <w:rFonts w:ascii="Calibri" w:hAnsi="Calibri" w:cs="Calibri"/>
          <w:b/>
          <w:sz w:val="26"/>
          <w:szCs w:val="26"/>
        </w:rPr>
        <w:t>p</w:t>
      </w:r>
      <w:r w:rsidR="0080717E">
        <w:rPr>
          <w:rFonts w:ascii="Calibri" w:hAnsi="Calibri" w:cs="Calibri"/>
          <w:sz w:val="26"/>
          <w:szCs w:val="26"/>
        </w:rPr>
        <w:t>, n</w:t>
      </w:r>
      <w:r>
        <w:rPr>
          <w:rFonts w:ascii="Calibri" w:hAnsi="Calibri" w:cs="Calibri"/>
          <w:sz w:val="26"/>
          <w:szCs w:val="26"/>
        </w:rPr>
        <w:t xml:space="preserve">ên hiện thực màn hình và chức năng đăng nhập là </w:t>
      </w:r>
      <w:r w:rsidRPr="0080717E">
        <w:rPr>
          <w:rFonts w:ascii="Calibri" w:hAnsi="Calibri" w:cs="Calibri"/>
          <w:b/>
          <w:sz w:val="26"/>
          <w:szCs w:val="26"/>
        </w:rPr>
        <w:t>bắt buộc</w:t>
      </w:r>
      <w:r>
        <w:rPr>
          <w:rFonts w:ascii="Calibri" w:hAnsi="Calibri" w:cs="Calibri"/>
          <w:sz w:val="26"/>
          <w:szCs w:val="26"/>
        </w:rPr>
        <w:t xml:space="preserve"> nếu muốn cập nhật bất kỳ thông tin nào trong hệ thống web</w:t>
      </w:r>
    </w:p>
    <w:p w:rsidR="00CC686B" w:rsidRPr="00AE3420" w:rsidRDefault="00CC686B" w:rsidP="00AA72D2">
      <w:pPr>
        <w:ind w:left="0"/>
        <w:jc w:val="both"/>
        <w:rPr>
          <w:rFonts w:ascii="Calibri" w:hAnsi="Calibri" w:cs="Calibri"/>
          <w:b/>
          <w:sz w:val="26"/>
          <w:szCs w:val="26"/>
        </w:rPr>
      </w:pPr>
      <w:r w:rsidRPr="00AE3420">
        <w:rPr>
          <w:rFonts w:ascii="Calibri" w:hAnsi="Calibri" w:cs="Calibri"/>
          <w:b/>
          <w:sz w:val="26"/>
          <w:szCs w:val="26"/>
        </w:rPr>
        <w:t>Gợi ý:</w:t>
      </w:r>
      <w:r w:rsidR="00A32715" w:rsidRPr="00AE3420">
        <w:rPr>
          <w:rFonts w:ascii="Calibri" w:hAnsi="Calibri" w:cs="Calibri"/>
          <w:b/>
          <w:sz w:val="26"/>
          <w:szCs w:val="26"/>
        </w:rPr>
        <w:t xml:space="preserve"> </w:t>
      </w:r>
      <w:r w:rsidR="00A32715" w:rsidRPr="006A47AA">
        <w:rPr>
          <w:rFonts w:ascii="Calibri" w:hAnsi="Calibri" w:cs="Calibri"/>
          <w:b/>
          <w:color w:val="FF0000"/>
          <w:sz w:val="26"/>
          <w:szCs w:val="26"/>
        </w:rPr>
        <w:t>(không bắt buộc</w:t>
      </w:r>
      <w:r w:rsidR="00C776CE">
        <w:rPr>
          <w:rFonts w:ascii="Calibri" w:hAnsi="Calibri" w:cs="Calibri"/>
          <w:b/>
          <w:color w:val="FF0000"/>
          <w:sz w:val="26"/>
          <w:szCs w:val="26"/>
        </w:rPr>
        <w:t xml:space="preserve"> phải làm giống template</w:t>
      </w:r>
      <w:r w:rsidR="00A32715" w:rsidRPr="006A47AA">
        <w:rPr>
          <w:rFonts w:ascii="Calibri" w:hAnsi="Calibri" w:cs="Calibri"/>
          <w:b/>
          <w:color w:val="FF0000"/>
          <w:sz w:val="26"/>
          <w:szCs w:val="26"/>
        </w:rPr>
        <w:t>)</w:t>
      </w:r>
    </w:p>
    <w:p w:rsidR="00506807" w:rsidRPr="00A32715" w:rsidRDefault="00CC686B" w:rsidP="00AA72D2">
      <w:pPr>
        <w:jc w:val="both"/>
        <w:rPr>
          <w:rFonts w:ascii="Calibri" w:hAnsi="Calibri" w:cs="Calibri"/>
          <w:sz w:val="26"/>
          <w:szCs w:val="26"/>
        </w:rPr>
      </w:pPr>
      <w:r>
        <w:rPr>
          <w:rFonts w:ascii="Calibri" w:hAnsi="Calibri" w:cs="Calibri"/>
          <w:sz w:val="26"/>
          <w:szCs w:val="26"/>
        </w:rPr>
        <w:t>Các bạn có thể tham khảo bản mokup ở thư mục /template/web của repositories</w:t>
      </w:r>
      <w:r w:rsidRPr="00CC686B">
        <w:rPr>
          <w:rFonts w:ascii="Calibri" w:hAnsi="Calibri" w:cs="Calibri"/>
          <w:sz w:val="26"/>
          <w:szCs w:val="26"/>
        </w:rPr>
        <w:t xml:space="preserve"> </w:t>
      </w:r>
      <w:r w:rsidRPr="00ED6DA9">
        <w:rPr>
          <w:rFonts w:ascii="Calibri" w:hAnsi="Calibri" w:cs="Calibri"/>
          <w:b/>
          <w:szCs w:val="24"/>
        </w:rPr>
        <w:t>https://github.com/iuhcoder/FinalContest</w:t>
      </w:r>
    </w:p>
    <w:p w:rsidR="00506807" w:rsidRDefault="00506807" w:rsidP="00506807">
      <w:pPr>
        <w:ind w:left="0"/>
        <w:rPr>
          <w:rFonts w:ascii="Calibri" w:hAnsi="Calibri" w:cs="Calibri"/>
          <w:b/>
          <w:sz w:val="32"/>
          <w:szCs w:val="32"/>
        </w:rPr>
      </w:pPr>
    </w:p>
    <w:p w:rsidR="005D019C" w:rsidRPr="00506807" w:rsidRDefault="005D019C" w:rsidP="00506807">
      <w:pPr>
        <w:ind w:left="0"/>
        <w:rPr>
          <w:rFonts w:ascii="Calibri" w:hAnsi="Calibri" w:cs="Calibri"/>
          <w:b/>
        </w:rPr>
      </w:pPr>
      <w:r w:rsidRPr="005D019C">
        <w:rPr>
          <w:rFonts w:ascii="Calibri" w:hAnsi="Calibri" w:cs="Calibri"/>
          <w:b/>
          <w:sz w:val="32"/>
          <w:szCs w:val="32"/>
        </w:rPr>
        <w:lastRenderedPageBreak/>
        <w:t>[DEVOPS]</w:t>
      </w:r>
    </w:p>
    <w:p w:rsidR="005D019C" w:rsidRDefault="005D019C" w:rsidP="005C3BD4">
      <w:pPr>
        <w:rPr>
          <w:rFonts w:ascii="Calibri" w:hAnsi="Calibri" w:cs="Calibri"/>
          <w:b/>
          <w:sz w:val="32"/>
          <w:szCs w:val="32"/>
        </w:rPr>
      </w:pPr>
    </w:p>
    <w:p w:rsidR="005D019C" w:rsidRDefault="005D019C" w:rsidP="005C3BD4">
      <w:pPr>
        <w:rPr>
          <w:rFonts w:ascii="Calibri" w:hAnsi="Calibri" w:cs="Calibri"/>
          <w:b/>
          <w:sz w:val="32"/>
          <w:szCs w:val="32"/>
        </w:rPr>
      </w:pPr>
    </w:p>
    <w:p w:rsidR="005D019C" w:rsidRDefault="005D019C" w:rsidP="005C3BD4">
      <w:pPr>
        <w:rPr>
          <w:rFonts w:ascii="Calibri" w:hAnsi="Calibri" w:cs="Calibri"/>
          <w:b/>
          <w:sz w:val="32"/>
          <w:szCs w:val="32"/>
        </w:rPr>
      </w:pPr>
    </w:p>
    <w:p w:rsidR="005D019C" w:rsidRDefault="005D019C" w:rsidP="005C3BD4">
      <w:pPr>
        <w:rPr>
          <w:rFonts w:ascii="Calibri" w:hAnsi="Calibri" w:cs="Calibri"/>
          <w:b/>
          <w:sz w:val="32"/>
          <w:szCs w:val="32"/>
        </w:rPr>
      </w:pPr>
    </w:p>
    <w:p w:rsidR="005D019C" w:rsidRDefault="005D019C" w:rsidP="005C3BD4">
      <w:pPr>
        <w:rPr>
          <w:rFonts w:ascii="Calibri" w:hAnsi="Calibri" w:cs="Calibri"/>
          <w:b/>
          <w:szCs w:val="24"/>
        </w:rPr>
      </w:pPr>
    </w:p>
    <w:p w:rsidR="005D019C" w:rsidRPr="00AA72D2" w:rsidRDefault="005D019C" w:rsidP="005C3BD4">
      <w:pPr>
        <w:rPr>
          <w:rFonts w:ascii="Calibri" w:hAnsi="Calibri" w:cs="Calibri"/>
          <w:b/>
          <w:sz w:val="32"/>
          <w:szCs w:val="24"/>
        </w:rPr>
      </w:pPr>
      <w:r w:rsidRPr="00AA72D2">
        <w:rPr>
          <w:rFonts w:ascii="Calibri" w:hAnsi="Calibri" w:cs="Calibri"/>
          <w:b/>
          <w:sz w:val="32"/>
          <w:szCs w:val="24"/>
        </w:rPr>
        <w:t>Nội dung:</w:t>
      </w:r>
    </w:p>
    <w:p w:rsidR="005D019C" w:rsidRPr="00AA72D2" w:rsidRDefault="00E613D0" w:rsidP="00AA72D2">
      <w:pPr>
        <w:jc w:val="both"/>
        <w:rPr>
          <w:rFonts w:ascii="Calibri" w:hAnsi="Calibri" w:cs="Calibri"/>
          <w:sz w:val="28"/>
          <w:szCs w:val="24"/>
        </w:rPr>
      </w:pPr>
      <w:r w:rsidRPr="00AA72D2">
        <w:rPr>
          <w:rFonts w:ascii="Calibri" w:hAnsi="Calibri" w:cs="Calibri"/>
          <w:sz w:val="28"/>
          <w:szCs w:val="24"/>
        </w:rPr>
        <w:t>Trên trang web của GitHub t</w:t>
      </w:r>
      <w:r w:rsidR="005D019C" w:rsidRPr="00AA72D2">
        <w:rPr>
          <w:rFonts w:ascii="Calibri" w:hAnsi="Calibri" w:cs="Calibri"/>
          <w:sz w:val="28"/>
          <w:szCs w:val="24"/>
        </w:rPr>
        <w:t>ạo hai repositor</w:t>
      </w:r>
      <w:r w:rsidR="003A65FB" w:rsidRPr="00AA72D2">
        <w:rPr>
          <w:rFonts w:ascii="Calibri" w:hAnsi="Calibri" w:cs="Calibri"/>
          <w:sz w:val="28"/>
          <w:szCs w:val="24"/>
        </w:rPr>
        <w:t>ies</w:t>
      </w:r>
      <w:r w:rsidR="005D019C" w:rsidRPr="00AA72D2">
        <w:rPr>
          <w:rFonts w:ascii="Calibri" w:hAnsi="Calibri" w:cs="Calibri"/>
          <w:sz w:val="28"/>
          <w:szCs w:val="24"/>
        </w:rPr>
        <w:t xml:space="preserve"> trê</w:t>
      </w:r>
      <w:r w:rsidRPr="00AA72D2">
        <w:rPr>
          <w:rFonts w:ascii="Calibri" w:hAnsi="Calibri" w:cs="Calibri"/>
          <w:sz w:val="28"/>
          <w:szCs w:val="24"/>
        </w:rPr>
        <w:t>n đó</w:t>
      </w:r>
      <w:r w:rsidR="005D019C" w:rsidRPr="00AA72D2">
        <w:rPr>
          <w:rFonts w:ascii="Calibri" w:hAnsi="Calibri" w:cs="Calibri"/>
          <w:sz w:val="28"/>
          <w:szCs w:val="24"/>
        </w:rPr>
        <w:t xml:space="preserve">, </w:t>
      </w:r>
      <w:r w:rsidRPr="00AA72D2">
        <w:rPr>
          <w:rFonts w:ascii="Calibri" w:hAnsi="Calibri" w:cs="Calibri"/>
          <w:sz w:val="28"/>
          <w:szCs w:val="24"/>
        </w:rPr>
        <w:t>cái đầu tiên đặt tên là “BackEnd” để lưu code của BackEnd và cái thứ hai đặt tên là “FrontEnd” để  lưu code của FrontEnd trên đó. Sử dụng các công cụ như GitHub Desktop, Git Bash,… để thực hiện pull/push code từ hai repositor</w:t>
      </w:r>
      <w:r w:rsidR="003A65FB" w:rsidRPr="00AA72D2">
        <w:rPr>
          <w:rFonts w:ascii="Calibri" w:hAnsi="Calibri" w:cs="Calibri"/>
          <w:sz w:val="28"/>
          <w:szCs w:val="24"/>
        </w:rPr>
        <w:t>ies</w:t>
      </w:r>
      <w:r w:rsidRPr="00AA72D2">
        <w:rPr>
          <w:rFonts w:ascii="Calibri" w:hAnsi="Calibri" w:cs="Calibri"/>
          <w:sz w:val="28"/>
          <w:szCs w:val="24"/>
        </w:rPr>
        <w:t xml:space="preserve"> này.</w:t>
      </w:r>
    </w:p>
    <w:p w:rsidR="003A65FB" w:rsidRDefault="003A65FB" w:rsidP="00AA72D2">
      <w:pPr>
        <w:jc w:val="both"/>
        <w:rPr>
          <w:rFonts w:ascii="Calibri" w:hAnsi="Calibri" w:cs="Calibri"/>
          <w:b/>
          <w:sz w:val="28"/>
          <w:szCs w:val="24"/>
        </w:rPr>
      </w:pPr>
      <w:r w:rsidRPr="00AA72D2">
        <w:rPr>
          <w:rFonts w:ascii="Calibri" w:hAnsi="Calibri" w:cs="Calibri"/>
          <w:b/>
          <w:sz w:val="28"/>
          <w:szCs w:val="24"/>
        </w:rPr>
        <w:t>Lưu ý: Các nội dung liên quan đến bài test hãy truy cập vào link https://github.com/iuhcoder/FinalContest để tải các nội dung bài test về bao gồm (Problems.docx, iuhcoder_contest.sql, các tool I</w:t>
      </w:r>
      <w:r w:rsidR="00ED6DA9" w:rsidRPr="00AA72D2">
        <w:rPr>
          <w:rFonts w:ascii="Calibri" w:hAnsi="Calibri" w:cs="Calibri"/>
          <w:b/>
          <w:sz w:val="28"/>
          <w:szCs w:val="24"/>
        </w:rPr>
        <w:t>DE</w:t>
      </w:r>
      <w:r w:rsidRPr="00AA72D2">
        <w:rPr>
          <w:rFonts w:ascii="Calibri" w:hAnsi="Calibri" w:cs="Calibri"/>
          <w:b/>
          <w:sz w:val="28"/>
          <w:szCs w:val="24"/>
        </w:rPr>
        <w:t>,…)</w:t>
      </w:r>
    </w:p>
    <w:p w:rsidR="005F261D" w:rsidRPr="00CE13A0" w:rsidRDefault="005F261D" w:rsidP="00CE13A0">
      <w:pPr>
        <w:jc w:val="center"/>
        <w:rPr>
          <w:rFonts w:ascii="Calibri" w:hAnsi="Calibri" w:cs="Calibri"/>
          <w:b/>
          <w:color w:val="FF0000"/>
          <w:sz w:val="44"/>
          <w:szCs w:val="24"/>
        </w:rPr>
      </w:pPr>
      <w:r w:rsidRPr="00CE13A0">
        <w:rPr>
          <w:rFonts w:ascii="Calibri" w:hAnsi="Calibri" w:cs="Calibri"/>
          <w:b/>
          <w:color w:val="FF0000"/>
          <w:sz w:val="44"/>
          <w:szCs w:val="24"/>
        </w:rPr>
        <w:t>CHÚ Ý:</w:t>
      </w:r>
    </w:p>
    <w:p w:rsidR="005F261D" w:rsidRPr="00CE13A0" w:rsidRDefault="005F261D" w:rsidP="00CE13A0">
      <w:pPr>
        <w:jc w:val="center"/>
        <w:rPr>
          <w:rFonts w:ascii="Calibri" w:hAnsi="Calibri" w:cs="Calibri"/>
          <w:b/>
          <w:color w:val="FF0000"/>
          <w:sz w:val="44"/>
          <w:szCs w:val="24"/>
        </w:rPr>
      </w:pPr>
      <w:r w:rsidRPr="00CE13A0">
        <w:rPr>
          <w:rFonts w:ascii="Calibri" w:hAnsi="Calibri" w:cs="Calibri"/>
          <w:b/>
          <w:color w:val="FF0000"/>
          <w:sz w:val="44"/>
          <w:szCs w:val="24"/>
        </w:rPr>
        <w:t xml:space="preserve">Hệ thống phải kết nối được </w:t>
      </w:r>
      <w:r w:rsidR="00D47280">
        <w:rPr>
          <w:rFonts w:ascii="Calibri" w:hAnsi="Calibri" w:cs="Calibri"/>
          <w:b/>
          <w:color w:val="FF0000"/>
          <w:sz w:val="44"/>
          <w:szCs w:val="24"/>
        </w:rPr>
        <w:t>server với</w:t>
      </w:r>
      <w:bookmarkStart w:id="0" w:name="_GoBack"/>
      <w:bookmarkEnd w:id="0"/>
      <w:r w:rsidR="00CE13A0" w:rsidRPr="00CE13A0">
        <w:rPr>
          <w:rFonts w:ascii="Calibri" w:hAnsi="Calibri" w:cs="Calibri"/>
          <w:b/>
          <w:color w:val="FF0000"/>
          <w:sz w:val="44"/>
          <w:szCs w:val="24"/>
        </w:rPr>
        <w:t xml:space="preserve"> web client</w:t>
      </w:r>
    </w:p>
    <w:p w:rsidR="00E613D0" w:rsidRPr="00E613D0" w:rsidRDefault="00E613D0" w:rsidP="00E613D0">
      <w:pPr>
        <w:rPr>
          <w:rFonts w:ascii="Calibri" w:hAnsi="Calibri" w:cs="Calibri"/>
          <w:szCs w:val="24"/>
        </w:rPr>
      </w:pPr>
    </w:p>
    <w:sectPr w:rsidR="00E613D0" w:rsidRPr="00E613D0"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E0A" w:rsidRDefault="00794E0A" w:rsidP="00A66B18">
      <w:pPr>
        <w:spacing w:before="0" w:after="0"/>
      </w:pPr>
      <w:r>
        <w:separator/>
      </w:r>
    </w:p>
  </w:endnote>
  <w:endnote w:type="continuationSeparator" w:id="0">
    <w:p w:rsidR="00794E0A" w:rsidRDefault="00794E0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altName w:val="Franklin Gothic Medium"/>
    <w:charset w:val="00"/>
    <w:family w:val="swiss"/>
    <w:pitch w:val="variable"/>
    <w:sig w:usb0="00000001"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E0A" w:rsidRDefault="00794E0A" w:rsidP="00A66B18">
      <w:pPr>
        <w:spacing w:before="0" w:after="0"/>
      </w:pPr>
      <w:r>
        <w:separator/>
      </w:r>
    </w:p>
  </w:footnote>
  <w:footnote w:type="continuationSeparator" w:id="0">
    <w:p w:rsidR="00794E0A" w:rsidRDefault="00794E0A" w:rsidP="00A66B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76A101"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B6CD2"/>
    <w:multiLevelType w:val="hybridMultilevel"/>
    <w:tmpl w:val="27AEC990"/>
    <w:lvl w:ilvl="0" w:tplc="4342A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B12564"/>
    <w:multiLevelType w:val="hybridMultilevel"/>
    <w:tmpl w:val="B2C263C0"/>
    <w:lvl w:ilvl="0" w:tplc="D81E6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6F6406"/>
    <w:multiLevelType w:val="hybridMultilevel"/>
    <w:tmpl w:val="A25E8A18"/>
    <w:lvl w:ilvl="0" w:tplc="014E4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F2"/>
    <w:rsid w:val="00083BAA"/>
    <w:rsid w:val="0010680C"/>
    <w:rsid w:val="001766D6"/>
    <w:rsid w:val="001E2320"/>
    <w:rsid w:val="00214E28"/>
    <w:rsid w:val="00255313"/>
    <w:rsid w:val="00352B81"/>
    <w:rsid w:val="003A0150"/>
    <w:rsid w:val="003A61DC"/>
    <w:rsid w:val="003A65FB"/>
    <w:rsid w:val="003E24DF"/>
    <w:rsid w:val="0041428F"/>
    <w:rsid w:val="0046595A"/>
    <w:rsid w:val="004A2B0D"/>
    <w:rsid w:val="004C5BD5"/>
    <w:rsid w:val="00506807"/>
    <w:rsid w:val="005C2210"/>
    <w:rsid w:val="005C2A4E"/>
    <w:rsid w:val="005C3BD4"/>
    <w:rsid w:val="005D019C"/>
    <w:rsid w:val="005E7A74"/>
    <w:rsid w:val="005F261D"/>
    <w:rsid w:val="00615018"/>
    <w:rsid w:val="0062123A"/>
    <w:rsid w:val="00646E75"/>
    <w:rsid w:val="00683282"/>
    <w:rsid w:val="006A47AA"/>
    <w:rsid w:val="006F6F10"/>
    <w:rsid w:val="00783E79"/>
    <w:rsid w:val="00794E0A"/>
    <w:rsid w:val="007B165A"/>
    <w:rsid w:val="007B5AE8"/>
    <w:rsid w:val="007F5192"/>
    <w:rsid w:val="0080717E"/>
    <w:rsid w:val="008E3410"/>
    <w:rsid w:val="00A32715"/>
    <w:rsid w:val="00A66B18"/>
    <w:rsid w:val="00A6783B"/>
    <w:rsid w:val="00A96CF8"/>
    <w:rsid w:val="00AA29E6"/>
    <w:rsid w:val="00AA72D2"/>
    <w:rsid w:val="00AE1388"/>
    <w:rsid w:val="00AE3420"/>
    <w:rsid w:val="00AF3982"/>
    <w:rsid w:val="00B50294"/>
    <w:rsid w:val="00B57D6E"/>
    <w:rsid w:val="00B953C2"/>
    <w:rsid w:val="00C701F7"/>
    <w:rsid w:val="00C70786"/>
    <w:rsid w:val="00C776CE"/>
    <w:rsid w:val="00CC686B"/>
    <w:rsid w:val="00CE13A0"/>
    <w:rsid w:val="00D47280"/>
    <w:rsid w:val="00D66593"/>
    <w:rsid w:val="00DE6DA2"/>
    <w:rsid w:val="00DF14F2"/>
    <w:rsid w:val="00DF2D30"/>
    <w:rsid w:val="00E55D74"/>
    <w:rsid w:val="00E613D0"/>
    <w:rsid w:val="00E6540C"/>
    <w:rsid w:val="00E81E2A"/>
    <w:rsid w:val="00ED6DA9"/>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styleId="ListParagraph">
    <w:name w:val="List Paragraph"/>
    <w:basedOn w:val="Normal"/>
    <w:uiPriority w:val="34"/>
    <w:semiHidden/>
    <w:rsid w:val="005D019C"/>
    <w:pPr>
      <w:contextualSpacing/>
    </w:pPr>
  </w:style>
  <w:style w:type="character" w:styleId="Hyperlink">
    <w:name w:val="Hyperlink"/>
    <w:basedOn w:val="DefaultParagraphFont"/>
    <w:uiPriority w:val="99"/>
    <w:unhideWhenUsed/>
    <w:rsid w:val="00A32715"/>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nh\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2.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4</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2019-03-14T13:35:00Z</dcterms:created>
  <dcterms:modified xsi:type="dcterms:W3CDTF">2019-03-15T08:56:00Z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